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146" w:rsidRDefault="00484146">
      <w:pPr>
        <w:spacing w:before="7" w:line="140" w:lineRule="exact"/>
        <w:rPr>
          <w:sz w:val="15"/>
          <w:szCs w:val="15"/>
        </w:rPr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</w:pPr>
    </w:p>
    <w:p w:rsidR="00484146" w:rsidRDefault="00484146">
      <w:pPr>
        <w:spacing w:line="200" w:lineRule="exact"/>
        <w:sectPr w:rsidR="00484146">
          <w:pgSz w:w="19200" w:h="10800" w:orient="landscape"/>
          <w:pgMar w:top="980" w:right="2780" w:bottom="280" w:left="2780" w:header="720" w:footer="720" w:gutter="0"/>
          <w:cols w:space="720"/>
        </w:sectPr>
      </w:pPr>
    </w:p>
    <w:p w:rsidR="00484146" w:rsidRPr="004B3A52" w:rsidRDefault="005C0F90">
      <w:pPr>
        <w:spacing w:line="780" w:lineRule="exact"/>
        <w:ind w:left="167" w:right="-128"/>
        <w:rPr>
          <w:rFonts w:ascii="Corbel" w:eastAsia="Corbel" w:hAnsi="Corbel" w:cs="Corbel"/>
          <w:sz w:val="72"/>
          <w:szCs w:val="72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0;margin-top:-.5pt;width:960pt;height:539.4pt;z-index:-251661312;mso-position-horizontal-relative:page;mso-position-vertical-relative:page">
            <v:imagedata r:id="rId5" o:title=""/>
            <w10:wrap anchorx="page" anchory="page"/>
          </v:shape>
        </w:pict>
      </w:r>
      <w:r w:rsidRPr="004B3A52">
        <w:rPr>
          <w:rFonts w:ascii="Corbel" w:eastAsia="Corbel" w:hAnsi="Corbel" w:cs="Corbel"/>
          <w:b/>
          <w:color w:val="FFFFFF"/>
          <w:position w:val="4"/>
          <w:sz w:val="72"/>
          <w:szCs w:val="72"/>
          <w:lang w:val="pt-BR"/>
        </w:rPr>
        <w:t>SAFIE</w:t>
      </w:r>
    </w:p>
    <w:p w:rsidR="00130962" w:rsidRPr="007F6E0B" w:rsidRDefault="00130962" w:rsidP="00130962">
      <w:pPr>
        <w:spacing w:before="8" w:line="140" w:lineRule="exact"/>
        <w:rPr>
          <w:sz w:val="14"/>
          <w:szCs w:val="14"/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Default="00130962" w:rsidP="00130962">
      <w:pPr>
        <w:spacing w:line="780" w:lineRule="exact"/>
        <w:ind w:left="5175" w:right="5283"/>
        <w:jc w:val="center"/>
        <w:rPr>
          <w:rFonts w:ascii="Corbel" w:eastAsia="Corbel" w:hAnsi="Corbel" w:cs="Corbel"/>
          <w:b/>
          <w:color w:val="767070"/>
          <w:position w:val="4"/>
          <w:sz w:val="72"/>
          <w:szCs w:val="72"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11837035" cy="6858000"/>
                <wp:effectExtent l="0" t="0" r="1206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37035" cy="6858000"/>
                          <a:chOff x="0" y="0"/>
                          <a:chExt cx="18641" cy="10800"/>
                        </a:xfrm>
                      </wpg:grpSpPr>
                      <pic:pic xmlns:pic="http://schemas.openxmlformats.org/drawingml/2006/picture">
                        <pic:nvPicPr>
                          <pic:cNvPr id="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5" y="0"/>
                            <a:ext cx="7200" cy="10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Freeform 20"/>
                        <wps:cNvSpPr>
                          <a:spLocks/>
                        </wps:cNvSpPr>
                        <wps:spPr bwMode="auto">
                          <a:xfrm>
                            <a:off x="487" y="619"/>
                            <a:ext cx="18144" cy="9682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8144"/>
                              <a:gd name="T2" fmla="+- 0 10301 619"/>
                              <a:gd name="T3" fmla="*/ 10301 h 9682"/>
                              <a:gd name="T4" fmla="+- 0 18631 487"/>
                              <a:gd name="T5" fmla="*/ T4 w 18144"/>
                              <a:gd name="T6" fmla="+- 0 10301 619"/>
                              <a:gd name="T7" fmla="*/ 10301 h 9682"/>
                              <a:gd name="T8" fmla="+- 0 18631 487"/>
                              <a:gd name="T9" fmla="*/ T8 w 18144"/>
                              <a:gd name="T10" fmla="+- 0 619 619"/>
                              <a:gd name="T11" fmla="*/ 619 h 9682"/>
                              <a:gd name="T12" fmla="+- 0 487 487"/>
                              <a:gd name="T13" fmla="*/ T12 w 18144"/>
                              <a:gd name="T14" fmla="+- 0 619 619"/>
                              <a:gd name="T15" fmla="*/ 619 h 9682"/>
                              <a:gd name="T16" fmla="+- 0 487 487"/>
                              <a:gd name="T17" fmla="*/ T16 w 18144"/>
                              <a:gd name="T18" fmla="+- 0 10301 619"/>
                              <a:gd name="T19" fmla="*/ 10301 h 9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144" h="9682">
                                <a:moveTo>
                                  <a:pt x="0" y="9682"/>
                                </a:moveTo>
                                <a:lnTo>
                                  <a:pt x="18144" y="9682"/>
                                </a:lnTo>
                                <a:lnTo>
                                  <a:pt x="18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1F4E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B1A84" id="Group 4" o:spid="_x0000_s1026" style="position:absolute;margin-left:0;margin-top:0;width:932.05pt;height:540pt;z-index:-251654144;mso-position-horizontal:left;mso-position-horizontal-relative:page;mso-position-vertical:bottom;mso-position-vertical-relative:page" coordsize="18641,10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">
                <v:shape id="Picture 19" o:spid="_x0000_s1027" type="#_x0000_t75" style="position:absolute;left:-5;width:7200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">
                  <v:imagedata r:id="rId7" o:title=""/>
                </v:shape>
                <v:shape id="Freeform 20" o:spid="_x0000_s1028" style="position:absolute;left:487;top:619;width:18144;height:9682;visibility:visible;mso-wrap-style:square;v-text-anchor:top" coordsize="18144,9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" path="m,9682r18144,l18144,,,,,9682xe" filled="f" strokecolor="#1f4e79" strokeweight=".96pt">
                  <v:path arrowok="t" o:connecttype="custom" o:connectlocs="0,10301;18144,10301;18144,619;0,619;0,10301" o:connectangles="0,0,0,0,0"/>
                </v:shape>
                <w10:wrap anchorx="page" anchory="page"/>
              </v:group>
            </w:pict>
          </mc:Fallback>
        </mc:AlternateContent>
      </w:r>
    </w:p>
    <w:p w:rsidR="00130962" w:rsidRDefault="00130962" w:rsidP="00130962">
      <w:pPr>
        <w:spacing w:line="780" w:lineRule="exact"/>
        <w:ind w:left="5175" w:right="5283"/>
        <w:jc w:val="center"/>
        <w:rPr>
          <w:rFonts w:ascii="Corbel" w:eastAsia="Corbel" w:hAnsi="Corbel" w:cs="Corbel"/>
          <w:b/>
          <w:color w:val="767070"/>
          <w:position w:val="4"/>
          <w:sz w:val="72"/>
          <w:szCs w:val="72"/>
          <w:lang w:val="pt-BR"/>
        </w:rPr>
      </w:pPr>
    </w:p>
    <w:p w:rsidR="00130962" w:rsidRDefault="00130962" w:rsidP="00130962">
      <w:pPr>
        <w:spacing w:line="780" w:lineRule="exact"/>
        <w:ind w:left="5175" w:right="5283"/>
        <w:jc w:val="center"/>
        <w:rPr>
          <w:rFonts w:ascii="Corbel" w:eastAsia="Corbel" w:hAnsi="Corbel" w:cs="Corbel"/>
          <w:b/>
          <w:color w:val="767070"/>
          <w:position w:val="4"/>
          <w:sz w:val="72"/>
          <w:szCs w:val="72"/>
          <w:lang w:val="pt-BR"/>
        </w:rPr>
      </w:pPr>
    </w:p>
    <w:p w:rsidR="00130962" w:rsidRDefault="00130962" w:rsidP="00130962">
      <w:pPr>
        <w:spacing w:line="780" w:lineRule="exact"/>
        <w:ind w:left="5175" w:right="5283"/>
        <w:jc w:val="center"/>
        <w:rPr>
          <w:rFonts w:ascii="Corbel" w:eastAsia="Corbel" w:hAnsi="Corbel" w:cs="Corbel"/>
          <w:b/>
          <w:color w:val="767070"/>
          <w:position w:val="4"/>
          <w:sz w:val="72"/>
          <w:szCs w:val="72"/>
          <w:lang w:val="pt-BR"/>
        </w:rPr>
      </w:pPr>
    </w:p>
    <w:p w:rsidR="00130962" w:rsidRDefault="00130962" w:rsidP="00130962">
      <w:pPr>
        <w:spacing w:line="780" w:lineRule="exact"/>
        <w:ind w:left="5175" w:right="5283"/>
        <w:jc w:val="center"/>
        <w:rPr>
          <w:rFonts w:ascii="Corbel" w:eastAsia="Corbel" w:hAnsi="Corbel" w:cs="Corbel"/>
          <w:b/>
          <w:color w:val="767070"/>
          <w:position w:val="4"/>
          <w:sz w:val="72"/>
          <w:szCs w:val="72"/>
          <w:lang w:val="pt-BR"/>
        </w:rPr>
      </w:pPr>
    </w:p>
    <w:p w:rsidR="00130962" w:rsidRPr="007F6E0B" w:rsidRDefault="00130962" w:rsidP="00130962">
      <w:pPr>
        <w:spacing w:line="780" w:lineRule="exact"/>
        <w:ind w:left="5175" w:right="5283"/>
        <w:jc w:val="center"/>
        <w:rPr>
          <w:rFonts w:ascii="Corbel" w:eastAsia="Corbel" w:hAnsi="Corbel" w:cs="Corbel"/>
          <w:sz w:val="72"/>
          <w:szCs w:val="72"/>
          <w:lang w:val="pt-BR"/>
        </w:rPr>
        <w:sectPr w:rsidR="00130962" w:rsidRPr="007F6E0B" w:rsidSect="00130962">
          <w:type w:val="continuous"/>
          <w:pgSz w:w="19200" w:h="10800" w:orient="landscape"/>
          <w:pgMar w:top="980" w:right="2780" w:bottom="280" w:left="2780" w:header="720" w:footer="720" w:gutter="0"/>
          <w:cols w:space="720"/>
        </w:sectPr>
      </w:pPr>
      <w:r>
        <w:rPr>
          <w:rFonts w:ascii="Corbel" w:eastAsia="Corbel" w:hAnsi="Corbel" w:cs="Corbel"/>
          <w:b/>
          <w:color w:val="767070"/>
          <w:position w:val="4"/>
          <w:sz w:val="72"/>
          <w:szCs w:val="72"/>
          <w:lang w:val="pt-BR"/>
        </w:rPr>
        <w:t xml:space="preserve">                                                  </w:t>
      </w:r>
      <w:r w:rsidRPr="007F6E0B">
        <w:rPr>
          <w:rFonts w:ascii="Corbel" w:eastAsia="Corbel" w:hAnsi="Corbel" w:cs="Corbel"/>
          <w:b/>
          <w:color w:val="767070"/>
          <w:position w:val="4"/>
          <w:sz w:val="72"/>
          <w:szCs w:val="72"/>
          <w:lang w:val="pt-BR"/>
        </w:rPr>
        <w:t>A</w:t>
      </w:r>
      <w:r w:rsidRPr="007F6E0B">
        <w:rPr>
          <w:rFonts w:ascii="Corbel" w:eastAsia="Corbel" w:hAnsi="Corbel" w:cs="Corbel"/>
          <w:b/>
          <w:color w:val="767070"/>
          <w:spacing w:val="-2"/>
          <w:position w:val="4"/>
          <w:sz w:val="72"/>
          <w:szCs w:val="72"/>
          <w:lang w:val="pt-BR"/>
        </w:rPr>
        <w:t xml:space="preserve"> </w:t>
      </w:r>
      <w:r w:rsidRPr="007F6E0B">
        <w:rPr>
          <w:rFonts w:ascii="Corbel" w:eastAsia="Corbel" w:hAnsi="Corbel" w:cs="Corbel"/>
          <w:b/>
          <w:color w:val="767070"/>
          <w:position w:val="4"/>
          <w:sz w:val="72"/>
          <w:szCs w:val="72"/>
          <w:lang w:val="pt-BR"/>
        </w:rPr>
        <w:t>MARCA</w:t>
      </w: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line="200" w:lineRule="exact"/>
        <w:rPr>
          <w:lang w:val="pt-BR"/>
        </w:rPr>
      </w:pPr>
    </w:p>
    <w:p w:rsidR="00130962" w:rsidRPr="007F6E0B" w:rsidRDefault="00130962" w:rsidP="00130962">
      <w:pPr>
        <w:spacing w:before="19" w:line="240" w:lineRule="exact"/>
        <w:rPr>
          <w:sz w:val="24"/>
          <w:szCs w:val="24"/>
          <w:lang w:val="pt-BR"/>
        </w:rPr>
      </w:pPr>
    </w:p>
    <w:p w:rsidR="00130962" w:rsidRPr="001A2923" w:rsidRDefault="00130962" w:rsidP="00130962">
      <w:pPr>
        <w:spacing w:before="19" w:line="240" w:lineRule="exact"/>
        <w:rPr>
          <w:sz w:val="24"/>
          <w:szCs w:val="24"/>
          <w:lang w:val="pt-BR"/>
        </w:rPr>
      </w:pPr>
    </w:p>
    <w:p w:rsidR="00130962" w:rsidRPr="001A2923" w:rsidRDefault="00130962" w:rsidP="00130962">
      <w:pPr>
        <w:spacing w:before="14" w:line="235" w:lineRule="auto"/>
        <w:ind w:left="5917" w:right="72"/>
        <w:jc w:val="both"/>
        <w:rPr>
          <w:rFonts w:ascii="Corbel" w:eastAsia="Corbel" w:hAnsi="Corbel" w:cs="Corbel"/>
          <w:sz w:val="24"/>
          <w:szCs w:val="24"/>
          <w:lang w:val="pt-BR"/>
        </w:rPr>
      </w:pP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3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b/>
          <w:color w:val="7E7E7E"/>
          <w:spacing w:val="-2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b/>
          <w:color w:val="7E7E7E"/>
          <w:spacing w:val="-2"/>
          <w:sz w:val="24"/>
          <w:szCs w:val="24"/>
          <w:lang w:val="pt-BR"/>
        </w:rPr>
        <w:t>F</w:t>
      </w:r>
      <w:r w:rsidRPr="001A2923">
        <w:rPr>
          <w:rFonts w:ascii="Corbel" w:eastAsia="Corbel" w:hAnsi="Corbel" w:cs="Corbel"/>
          <w:b/>
          <w:color w:val="7E7E7E"/>
          <w:spacing w:val="1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b/>
          <w:color w:val="7E7E7E"/>
          <w:spacing w:val="30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é</w:t>
      </w:r>
      <w:r w:rsidRPr="001A2923">
        <w:rPr>
          <w:rFonts w:ascii="Corbel" w:eastAsia="Corbel" w:hAnsi="Corbel" w:cs="Corbel"/>
          <w:color w:val="7E7E7E"/>
          <w:spacing w:val="3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uma</w:t>
      </w:r>
      <w:r w:rsidRPr="001A2923">
        <w:rPr>
          <w:rFonts w:ascii="Corbel" w:eastAsia="Corbel" w:hAnsi="Corbel" w:cs="Corbel"/>
          <w:color w:val="7E7E7E"/>
          <w:spacing w:val="3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mar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c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26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ue</w:t>
      </w:r>
      <w:r w:rsidRPr="001A2923">
        <w:rPr>
          <w:rFonts w:ascii="Corbel" w:eastAsia="Corbel" w:hAnsi="Corbel" w:cs="Corbel"/>
          <w:color w:val="7E7E7E"/>
          <w:spacing w:val="3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já</w:t>
      </w:r>
      <w:r w:rsidRPr="001A2923">
        <w:rPr>
          <w:rFonts w:ascii="Corbel" w:eastAsia="Corbel" w:hAnsi="Corbel" w:cs="Corbel"/>
          <w:color w:val="7E7E7E"/>
          <w:spacing w:val="3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na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ce</w:t>
      </w:r>
      <w:r w:rsidRPr="001A2923">
        <w:rPr>
          <w:rFonts w:ascii="Corbel" w:eastAsia="Corbel" w:hAnsi="Corbel" w:cs="Corbel"/>
          <w:color w:val="7E7E7E"/>
          <w:spacing w:val="3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ac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tan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3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ue</w:t>
      </w:r>
      <w:r w:rsidRPr="001A2923">
        <w:rPr>
          <w:rFonts w:ascii="Corbel" w:eastAsia="Corbel" w:hAnsi="Corbel" w:cs="Corbel"/>
          <w:color w:val="7E7E7E"/>
          <w:spacing w:val="3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pacing w:val="30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mu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ar</w:t>
      </w:r>
      <w:r w:rsidRPr="001A2923">
        <w:rPr>
          <w:rFonts w:ascii="Corbel" w:eastAsia="Corbel" w:hAnsi="Corbel" w:cs="Corbel"/>
          <w:color w:val="7E7E7E"/>
          <w:spacing w:val="30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30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mun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3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3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no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 v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 xml:space="preserve">lta 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an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fo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nd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 pe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n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ame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n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tos.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Sab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mos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uma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r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 xml:space="preserve">upa 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pecial 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mu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ar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 con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f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iança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uma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pe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sso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a,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uma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pe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sso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con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f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ian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mu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pacing w:val="4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mu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nd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o.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Começan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 xml:space="preserve">pelo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eu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mu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nd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o.</w:t>
      </w:r>
    </w:p>
    <w:p w:rsidR="00130962" w:rsidRPr="001A2923" w:rsidRDefault="00130962" w:rsidP="00130962">
      <w:pPr>
        <w:spacing w:before="2" w:line="280" w:lineRule="exact"/>
        <w:rPr>
          <w:sz w:val="28"/>
          <w:szCs w:val="28"/>
          <w:lang w:val="pt-BR"/>
        </w:rPr>
      </w:pPr>
    </w:p>
    <w:p w:rsidR="00130962" w:rsidRPr="001A2923" w:rsidRDefault="00130962" w:rsidP="00130962">
      <w:pPr>
        <w:spacing w:line="280" w:lineRule="exact"/>
        <w:ind w:left="5917" w:right="73"/>
        <w:jc w:val="both"/>
        <w:rPr>
          <w:rFonts w:ascii="Corbel" w:eastAsia="Corbel" w:hAnsi="Corbel" w:cs="Corbel"/>
          <w:sz w:val="24"/>
          <w:szCs w:val="24"/>
          <w:lang w:val="pt-BR"/>
        </w:rPr>
      </w:pP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b/>
          <w:color w:val="7E7E7E"/>
          <w:spacing w:val="-2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b/>
          <w:color w:val="7E7E7E"/>
          <w:spacing w:val="-3"/>
          <w:sz w:val="24"/>
          <w:szCs w:val="24"/>
          <w:lang w:val="pt-BR"/>
        </w:rPr>
        <w:t>F</w:t>
      </w:r>
      <w:r w:rsidRPr="001A2923">
        <w:rPr>
          <w:rFonts w:ascii="Corbel" w:eastAsia="Corbel" w:hAnsi="Corbel" w:cs="Corbel"/>
          <w:b/>
          <w:color w:val="7E7E7E"/>
          <w:spacing w:val="1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 xml:space="preserve">E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ac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pacing w:val="-3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ta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em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-3"/>
          <w:sz w:val="24"/>
          <w:szCs w:val="24"/>
          <w:lang w:val="pt-BR"/>
        </w:rPr>
        <w:t>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uil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íb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. En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 am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b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n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e,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moda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 c</w:t>
      </w:r>
      <w:r w:rsidRPr="001A2923">
        <w:rPr>
          <w:rFonts w:ascii="Corbel" w:eastAsia="Corbel" w:hAnsi="Corbel" w:cs="Corbel"/>
          <w:color w:val="7E7E7E"/>
          <w:spacing w:val="-3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, é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3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oss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í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v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el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>x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tir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em ag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ir</w:t>
      </w:r>
      <w:r w:rsidRPr="001A2923">
        <w:rPr>
          <w:rFonts w:ascii="Corbel" w:eastAsia="Corbel" w:hAnsi="Corbel" w:cs="Corbel"/>
          <w:color w:val="7E7E7E"/>
          <w:spacing w:val="46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n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 xml:space="preserve">nhum 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eles.</w:t>
      </w:r>
      <w:r w:rsidRPr="001A2923">
        <w:rPr>
          <w:rFonts w:ascii="Corbel" w:eastAsia="Corbel" w:hAnsi="Corbel" w:cs="Corbel"/>
          <w:color w:val="7E7E7E"/>
          <w:spacing w:val="44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pacing w:val="-3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 xml:space="preserve">ta 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ue</w:t>
      </w:r>
      <w:r w:rsidRPr="001A2923">
        <w:rPr>
          <w:rFonts w:ascii="Corbel" w:eastAsia="Corbel" w:hAnsi="Corbel" w:cs="Corbel"/>
          <w:color w:val="7E7E7E"/>
          <w:spacing w:val="46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r  a</w:t>
      </w:r>
      <w:r w:rsidRPr="001A2923">
        <w:rPr>
          <w:rFonts w:ascii="Corbel" w:eastAsia="Corbel" w:hAnsi="Corbel" w:cs="Corbel"/>
          <w:color w:val="7E7E7E"/>
          <w:spacing w:val="45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u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n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 xml:space="preserve">e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45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al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g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é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 xml:space="preserve">m 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4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modificar</w:t>
      </w:r>
      <w:r w:rsidRPr="001A2923">
        <w:rPr>
          <w:rFonts w:ascii="Corbel" w:eastAsia="Corbel" w:hAnsi="Corbel" w:cs="Corbel"/>
          <w:color w:val="7E7E7E"/>
          <w:spacing w:val="47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46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ue ve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,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com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conteúdo</w:t>
      </w:r>
      <w:r w:rsidRPr="001A2923">
        <w:rPr>
          <w:rFonts w:ascii="Corbel" w:eastAsia="Corbel" w:hAnsi="Corbel" w:cs="Corbel"/>
          <w:color w:val="7E7E7E"/>
          <w:spacing w:val="-5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ens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í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vel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 atemp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al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é t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an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formado</w:t>
      </w:r>
      <w:r w:rsidRPr="001A2923">
        <w:rPr>
          <w:rFonts w:ascii="Corbel" w:eastAsia="Corbel" w:hAnsi="Corbel" w:cs="Corbel"/>
          <w:color w:val="7E7E7E"/>
          <w:spacing w:val="-1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.</w:t>
      </w:r>
    </w:p>
    <w:p w:rsidR="00130962" w:rsidRPr="001A2923" w:rsidRDefault="00130962" w:rsidP="00130962">
      <w:pPr>
        <w:spacing w:before="10" w:line="280" w:lineRule="exact"/>
        <w:rPr>
          <w:sz w:val="28"/>
          <w:szCs w:val="28"/>
          <w:lang w:val="pt-BR"/>
        </w:rPr>
      </w:pPr>
    </w:p>
    <w:p w:rsidR="00130962" w:rsidRPr="001A2923" w:rsidRDefault="00130962" w:rsidP="00130962">
      <w:pPr>
        <w:ind w:left="5879" w:right="7334"/>
        <w:jc w:val="center"/>
        <w:rPr>
          <w:rFonts w:ascii="Corbel" w:eastAsia="Corbel" w:hAnsi="Corbel" w:cs="Corbel"/>
          <w:sz w:val="24"/>
          <w:szCs w:val="24"/>
          <w:lang w:val="pt-BR"/>
        </w:rPr>
      </w:pP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>É</w:t>
      </w:r>
      <w:r w:rsidRPr="001A2923">
        <w:rPr>
          <w:rFonts w:ascii="Corbel" w:eastAsia="Corbel" w:hAnsi="Corbel" w:cs="Corbel"/>
          <w:b/>
          <w:color w:val="7E7E7E"/>
          <w:spacing w:val="1"/>
          <w:sz w:val="24"/>
          <w:szCs w:val="24"/>
          <w:lang w:val="pt-BR"/>
        </w:rPr>
        <w:t xml:space="preserve"> I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>N</w:t>
      </w:r>
      <w:r w:rsidRPr="001A2923">
        <w:rPr>
          <w:rFonts w:ascii="Corbel" w:eastAsia="Corbel" w:hAnsi="Corbel" w:cs="Corbel"/>
          <w:b/>
          <w:color w:val="7E7E7E"/>
          <w:spacing w:val="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b/>
          <w:color w:val="7E7E7E"/>
          <w:spacing w:val="1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b/>
          <w:color w:val="7E7E7E"/>
          <w:spacing w:val="1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b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b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>.</w:t>
      </w:r>
    </w:p>
    <w:p w:rsidR="00130962" w:rsidRPr="001A2923" w:rsidRDefault="00130962" w:rsidP="00130962">
      <w:pPr>
        <w:spacing w:before="7" w:line="280" w:lineRule="exact"/>
        <w:rPr>
          <w:sz w:val="28"/>
          <w:szCs w:val="28"/>
          <w:lang w:val="pt-BR"/>
        </w:rPr>
      </w:pPr>
    </w:p>
    <w:p w:rsidR="00130962" w:rsidRPr="001A2923" w:rsidRDefault="00130962" w:rsidP="00130962">
      <w:pPr>
        <w:spacing w:line="236" w:lineRule="auto"/>
        <w:ind w:left="5917" w:right="72"/>
        <w:rPr>
          <w:rFonts w:ascii="Corbel" w:eastAsia="Corbel" w:hAnsi="Corbel" w:cs="Corbel"/>
          <w:sz w:val="24"/>
          <w:szCs w:val="24"/>
          <w:lang w:val="pt-BR"/>
        </w:rPr>
      </w:pP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 pa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mitir</w:t>
      </w:r>
      <w:r w:rsidRPr="001A2923">
        <w:rPr>
          <w:rFonts w:ascii="Corbel" w:eastAsia="Corbel" w:hAnsi="Corbel" w:cs="Corbel"/>
          <w:color w:val="7E7E7E"/>
          <w:spacing w:val="-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mais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pe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sso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as</w:t>
      </w:r>
      <w:r w:rsidRPr="001A2923">
        <w:rPr>
          <w:rFonts w:ascii="Corbel" w:eastAsia="Corbel" w:hAnsi="Corbel" w:cs="Corbel"/>
          <w:color w:val="7E7E7E"/>
          <w:spacing w:val="4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oss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am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in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ar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an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fo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mar a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b/>
          <w:color w:val="7E7E7E"/>
          <w:spacing w:val="1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b/>
          <w:color w:val="7E7E7E"/>
          <w:sz w:val="24"/>
          <w:szCs w:val="24"/>
          <w:lang w:val="pt-BR"/>
        </w:rPr>
        <w:t xml:space="preserve">FIE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>x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. Q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u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emos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iar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r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upas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ue</w:t>
      </w:r>
      <w:r w:rsidRPr="001A2923">
        <w:rPr>
          <w:rFonts w:ascii="Corbel" w:eastAsia="Corbel" w:hAnsi="Corbel" w:cs="Corbel"/>
          <w:color w:val="7E7E7E"/>
          <w:spacing w:val="4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con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em</w:t>
      </w:r>
      <w:r w:rsidRPr="001A2923">
        <w:rPr>
          <w:rFonts w:ascii="Corbel" w:eastAsia="Corbel" w:hAnsi="Corbel" w:cs="Corbel"/>
          <w:color w:val="7E7E7E"/>
          <w:spacing w:val="4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h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is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tó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ias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ia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iniciat</w:t>
      </w:r>
      <w:r w:rsidRPr="001A2923">
        <w:rPr>
          <w:rFonts w:ascii="Corbel" w:eastAsia="Corbel" w:hAnsi="Corbel" w:cs="Corbel"/>
          <w:color w:val="7E7E7E"/>
          <w:spacing w:val="-3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vas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>u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n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áveis e</w:t>
      </w:r>
      <w:r w:rsidRPr="001A2923">
        <w:rPr>
          <w:rFonts w:ascii="Corbel" w:eastAsia="Corbel" w:hAnsi="Corbel" w:cs="Corbel"/>
          <w:color w:val="7E7E7E"/>
          <w:spacing w:val="29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27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fá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c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il</w:t>
      </w:r>
      <w:r w:rsidRPr="001A2923">
        <w:rPr>
          <w:rFonts w:ascii="Corbel" w:eastAsia="Corbel" w:hAnsi="Corbel" w:cs="Corbel"/>
          <w:color w:val="7E7E7E"/>
          <w:spacing w:val="28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sso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.</w:t>
      </w:r>
      <w:r w:rsidRPr="001A2923">
        <w:rPr>
          <w:rFonts w:ascii="Corbel" w:eastAsia="Corbel" w:hAnsi="Corbel" w:cs="Corbel"/>
          <w:color w:val="7E7E7E"/>
          <w:spacing w:val="28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28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pacing w:val="28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ac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pacing w:val="-3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tar</w:t>
      </w:r>
      <w:r w:rsidRPr="001A2923">
        <w:rPr>
          <w:rFonts w:ascii="Corbel" w:eastAsia="Corbel" w:hAnsi="Corbel" w:cs="Corbel"/>
          <w:color w:val="7E7E7E"/>
          <w:spacing w:val="29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n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29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fo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ça</w:t>
      </w:r>
      <w:r w:rsidRPr="001A2923">
        <w:rPr>
          <w:rFonts w:ascii="Corbel" w:eastAsia="Corbel" w:hAnsi="Corbel" w:cs="Corbel"/>
          <w:color w:val="7E7E7E"/>
          <w:spacing w:val="27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27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con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ex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ã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,</w:t>
      </w:r>
      <w:r w:rsidRPr="001A2923">
        <w:rPr>
          <w:rFonts w:ascii="Corbel" w:eastAsia="Corbel" w:hAnsi="Corbel" w:cs="Corbel"/>
          <w:color w:val="7E7E7E"/>
          <w:spacing w:val="28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z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emos</w:t>
      </w:r>
      <w:r w:rsidRPr="001A2923">
        <w:rPr>
          <w:rFonts w:ascii="Corbel" w:eastAsia="Corbel" w:hAnsi="Corbel" w:cs="Corbel"/>
          <w:color w:val="7E7E7E"/>
          <w:spacing w:val="28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29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28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mu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nd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29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nline</w:t>
      </w:r>
      <w:r w:rsidRPr="001A2923">
        <w:rPr>
          <w:rFonts w:ascii="Corbel" w:eastAsia="Corbel" w:hAnsi="Corbel" w:cs="Corbel"/>
          <w:color w:val="7E7E7E"/>
          <w:spacing w:val="27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 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oss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ibil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-4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n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con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tr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ar</w:t>
      </w:r>
      <w:r w:rsidRPr="001A2923">
        <w:rPr>
          <w:rFonts w:ascii="Corbel" w:eastAsia="Corbel" w:hAnsi="Corbel" w:cs="Corbel"/>
          <w:color w:val="7E7E7E"/>
          <w:spacing w:val="-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peças e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>x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clus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vas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b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me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id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.</w:t>
      </w:r>
    </w:p>
    <w:p w:rsidR="00130962" w:rsidRPr="001A2923" w:rsidRDefault="00130962" w:rsidP="00130962">
      <w:pPr>
        <w:spacing w:before="4" w:line="280" w:lineRule="exact"/>
        <w:rPr>
          <w:sz w:val="28"/>
          <w:szCs w:val="28"/>
          <w:lang w:val="pt-BR"/>
        </w:rPr>
      </w:pPr>
    </w:p>
    <w:p w:rsidR="00130962" w:rsidRPr="001A2923" w:rsidRDefault="00130962" w:rsidP="00130962">
      <w:pPr>
        <w:ind w:left="5917" w:right="3457"/>
        <w:jc w:val="both"/>
        <w:rPr>
          <w:rFonts w:ascii="Corbel" w:eastAsia="Corbel" w:hAnsi="Corbel" w:cs="Corbel"/>
          <w:sz w:val="24"/>
          <w:szCs w:val="24"/>
          <w:lang w:val="pt-BR"/>
        </w:rPr>
      </w:pPr>
      <w:r w:rsidRPr="001A2923">
        <w:rPr>
          <w:rFonts w:ascii="Corbel" w:eastAsia="Corbel" w:hAnsi="Corbel" w:cs="Corbel"/>
          <w:color w:val="7E7E7E"/>
          <w:spacing w:val="-10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ue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ca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pe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sso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me</w:t>
      </w:r>
      <w:r w:rsidRPr="001A2923">
        <w:rPr>
          <w:rFonts w:ascii="Corbel" w:eastAsia="Corbel" w:hAnsi="Corbel" w:cs="Corbel"/>
          <w:color w:val="7E7E7E"/>
          <w:spacing w:val="2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c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-2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ve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tir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uilo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 xml:space="preserve"> q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ue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l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h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3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in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-1"/>
          <w:sz w:val="24"/>
          <w:szCs w:val="24"/>
          <w:lang w:val="pt-BR"/>
        </w:rPr>
        <w:t>i</w:t>
      </w:r>
      <w:r w:rsidRPr="001A2923">
        <w:rPr>
          <w:rFonts w:ascii="Corbel" w:eastAsia="Corbel" w:hAnsi="Corbel" w:cs="Corbel"/>
          <w:color w:val="7E7E7E"/>
          <w:spacing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z w:val="24"/>
          <w:szCs w:val="24"/>
          <w:lang w:val="pt-BR"/>
        </w:rPr>
        <w:t>a.</w:t>
      </w:r>
    </w:p>
    <w:p w:rsidR="00130962" w:rsidRPr="001A2923" w:rsidRDefault="00130962" w:rsidP="00130962">
      <w:pPr>
        <w:spacing w:line="280" w:lineRule="exact"/>
        <w:ind w:left="5917" w:right="2624"/>
        <w:jc w:val="both"/>
        <w:rPr>
          <w:rFonts w:ascii="Corbel" w:eastAsia="Corbel" w:hAnsi="Corbel" w:cs="Corbel"/>
          <w:sz w:val="24"/>
          <w:szCs w:val="24"/>
          <w:lang w:val="pt-BR"/>
        </w:rPr>
        <w:sectPr w:rsidR="00130962" w:rsidRPr="001A2923">
          <w:pgSz w:w="19200" w:h="10800" w:orient="landscape"/>
          <w:pgMar w:top="980" w:right="1480" w:bottom="280" w:left="2780" w:header="720" w:footer="720" w:gutter="0"/>
          <w:cols w:space="720"/>
        </w:sectPr>
      </w:pPr>
      <w:r w:rsidRPr="001A2923">
        <w:rPr>
          <w:rFonts w:ascii="Corbel" w:eastAsia="Corbel" w:hAnsi="Corbel" w:cs="Corbel"/>
          <w:color w:val="7E7E7E"/>
          <w:spacing w:val="-9"/>
          <w:position w:val="1"/>
          <w:sz w:val="24"/>
          <w:szCs w:val="24"/>
          <w:lang w:val="pt-BR"/>
        </w:rPr>
        <w:t>V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estir</w:t>
      </w:r>
      <w:r w:rsidRPr="001A2923">
        <w:rPr>
          <w:rFonts w:ascii="Corbel" w:eastAsia="Corbel" w:hAnsi="Corbel" w:cs="Corbel"/>
          <w:color w:val="7E7E7E"/>
          <w:spacing w:val="-1"/>
          <w:position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a</w:t>
      </w:r>
      <w:r w:rsidRPr="001A2923">
        <w:rPr>
          <w:rFonts w:ascii="Corbel" w:eastAsia="Corbel" w:hAnsi="Corbel" w:cs="Corbel"/>
          <w:color w:val="7E7E7E"/>
          <w:spacing w:val="-2"/>
          <w:position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t</w:t>
      </w:r>
      <w:r w:rsidRPr="001A2923">
        <w:rPr>
          <w:rFonts w:ascii="Corbel" w:eastAsia="Corbel" w:hAnsi="Corbel" w:cs="Corbel"/>
          <w:color w:val="7E7E7E"/>
          <w:spacing w:val="2"/>
          <w:position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an</w:t>
      </w:r>
      <w:r w:rsidRPr="001A2923">
        <w:rPr>
          <w:rFonts w:ascii="Corbel" w:eastAsia="Corbel" w:hAnsi="Corbel" w:cs="Corbel"/>
          <w:color w:val="7E7E7E"/>
          <w:spacing w:val="-1"/>
          <w:position w:val="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fo</w:t>
      </w:r>
      <w:r w:rsidRPr="001A2923">
        <w:rPr>
          <w:rFonts w:ascii="Corbel" w:eastAsia="Corbel" w:hAnsi="Corbel" w:cs="Corbel"/>
          <w:color w:val="7E7E7E"/>
          <w:spacing w:val="1"/>
          <w:position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mação</w:t>
      </w:r>
      <w:r w:rsidRPr="001A2923">
        <w:rPr>
          <w:rFonts w:ascii="Corbel" w:eastAsia="Corbel" w:hAnsi="Corbel" w:cs="Corbel"/>
          <w:color w:val="7E7E7E"/>
          <w:spacing w:val="-2"/>
          <w:position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 xml:space="preserve">e a </w:t>
      </w:r>
      <w:r w:rsidRPr="001A2923">
        <w:rPr>
          <w:rFonts w:ascii="Corbel" w:eastAsia="Corbel" w:hAnsi="Corbel" w:cs="Corbel"/>
          <w:color w:val="7E7E7E"/>
          <w:spacing w:val="1"/>
          <w:position w:val="1"/>
          <w:sz w:val="24"/>
          <w:szCs w:val="24"/>
          <w:lang w:val="pt-BR"/>
        </w:rPr>
        <w:t>c</w:t>
      </w:r>
      <w:r w:rsidRPr="001A2923">
        <w:rPr>
          <w:rFonts w:ascii="Corbel" w:eastAsia="Corbel" w:hAnsi="Corbel" w:cs="Corbel"/>
          <w:color w:val="7E7E7E"/>
          <w:spacing w:val="-1"/>
          <w:position w:val="1"/>
          <w:sz w:val="24"/>
          <w:szCs w:val="24"/>
          <w:lang w:val="pt-BR"/>
        </w:rPr>
        <w:t>o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n</w:t>
      </w:r>
      <w:r w:rsidRPr="001A2923">
        <w:rPr>
          <w:rFonts w:ascii="Corbel" w:eastAsia="Corbel" w:hAnsi="Corbel" w:cs="Corbel"/>
          <w:color w:val="7E7E7E"/>
          <w:spacing w:val="1"/>
          <w:position w:val="1"/>
          <w:sz w:val="24"/>
          <w:szCs w:val="24"/>
          <w:lang w:val="pt-BR"/>
        </w:rPr>
        <w:t>f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 xml:space="preserve">iança </w:t>
      </w:r>
      <w:r w:rsidRPr="001A2923">
        <w:rPr>
          <w:rFonts w:ascii="Corbel" w:eastAsia="Corbel" w:hAnsi="Corbel" w:cs="Corbel"/>
          <w:color w:val="7E7E7E"/>
          <w:spacing w:val="2"/>
          <w:position w:val="1"/>
          <w:sz w:val="24"/>
          <w:szCs w:val="24"/>
          <w:lang w:val="pt-BR"/>
        </w:rPr>
        <w:t>d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e</w:t>
      </w:r>
      <w:r w:rsidRPr="001A2923">
        <w:rPr>
          <w:rFonts w:ascii="Corbel" w:eastAsia="Corbel" w:hAnsi="Corbel" w:cs="Corbel"/>
          <w:color w:val="7E7E7E"/>
          <w:spacing w:val="-2"/>
          <w:position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c</w:t>
      </w:r>
      <w:r w:rsidRPr="001A2923">
        <w:rPr>
          <w:rFonts w:ascii="Corbel" w:eastAsia="Corbel" w:hAnsi="Corbel" w:cs="Corbel"/>
          <w:color w:val="7E7E7E"/>
          <w:spacing w:val="1"/>
          <w:position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iar</w:t>
      </w:r>
      <w:r w:rsidRPr="001A2923">
        <w:rPr>
          <w:rFonts w:ascii="Corbel" w:eastAsia="Corbel" w:hAnsi="Corbel" w:cs="Corbel"/>
          <w:color w:val="7E7E7E"/>
          <w:spacing w:val="-4"/>
          <w:position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spacing w:val="-1"/>
          <w:position w:val="1"/>
          <w:sz w:val="24"/>
          <w:szCs w:val="24"/>
          <w:lang w:val="pt-BR"/>
        </w:rPr>
        <w:t>s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ua p</w:t>
      </w:r>
      <w:r w:rsidRPr="001A2923">
        <w:rPr>
          <w:rFonts w:ascii="Corbel" w:eastAsia="Corbel" w:hAnsi="Corbel" w:cs="Corbel"/>
          <w:color w:val="7E7E7E"/>
          <w:spacing w:val="1"/>
          <w:position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spacing w:val="-1"/>
          <w:position w:val="1"/>
          <w:sz w:val="24"/>
          <w:szCs w:val="24"/>
          <w:lang w:val="pt-BR"/>
        </w:rPr>
        <w:t>ó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p</w:t>
      </w:r>
      <w:r w:rsidRPr="001A2923">
        <w:rPr>
          <w:rFonts w:ascii="Corbel" w:eastAsia="Corbel" w:hAnsi="Corbel" w:cs="Corbel"/>
          <w:color w:val="7E7E7E"/>
          <w:spacing w:val="1"/>
          <w:position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ia</w:t>
      </w:r>
      <w:r w:rsidRPr="001A2923">
        <w:rPr>
          <w:rFonts w:ascii="Corbel" w:eastAsia="Corbel" w:hAnsi="Corbel" w:cs="Corbel"/>
          <w:color w:val="7E7E7E"/>
          <w:spacing w:val="-3"/>
          <w:position w:val="1"/>
          <w:sz w:val="24"/>
          <w:szCs w:val="24"/>
          <w:lang w:val="pt-BR"/>
        </w:rPr>
        <w:t xml:space="preserve"> 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h</w:t>
      </w:r>
      <w:r w:rsidRPr="001A2923">
        <w:rPr>
          <w:rFonts w:ascii="Corbel" w:eastAsia="Corbel" w:hAnsi="Corbel" w:cs="Corbel"/>
          <w:color w:val="7E7E7E"/>
          <w:spacing w:val="-1"/>
          <w:position w:val="1"/>
          <w:sz w:val="24"/>
          <w:szCs w:val="24"/>
          <w:lang w:val="pt-BR"/>
        </w:rPr>
        <w:t>is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tó</w:t>
      </w:r>
      <w:r w:rsidRPr="001A2923">
        <w:rPr>
          <w:rFonts w:ascii="Corbel" w:eastAsia="Corbel" w:hAnsi="Corbel" w:cs="Corbel"/>
          <w:color w:val="7E7E7E"/>
          <w:spacing w:val="1"/>
          <w:position w:val="1"/>
          <w:sz w:val="24"/>
          <w:szCs w:val="24"/>
          <w:lang w:val="pt-BR"/>
        </w:rPr>
        <w:t>r</w:t>
      </w:r>
      <w:r w:rsidRPr="001A2923">
        <w:rPr>
          <w:rFonts w:ascii="Corbel" w:eastAsia="Corbel" w:hAnsi="Corbel" w:cs="Corbel"/>
          <w:color w:val="7E7E7E"/>
          <w:position w:val="1"/>
          <w:sz w:val="24"/>
          <w:szCs w:val="24"/>
          <w:lang w:val="pt-BR"/>
        </w:rPr>
        <w:t>ia!</w:t>
      </w:r>
    </w:p>
    <w:p w:rsidR="00484146" w:rsidRPr="004B3A52" w:rsidRDefault="005C0F90">
      <w:pPr>
        <w:spacing w:before="8" w:line="140" w:lineRule="exact"/>
        <w:rPr>
          <w:sz w:val="14"/>
          <w:szCs w:val="14"/>
          <w:lang w:val="pt-BR"/>
        </w:rPr>
      </w:pPr>
      <w:r>
        <w:lastRenderedPageBreak/>
        <w:pict>
          <v:group id="_x0000_s1038" style="position:absolute;margin-left:0;margin-top:0;width:932.05pt;height:540pt;z-index:-251660288;mso-position-horizontal-relative:page;mso-position-vertical-relative:page" coordsize="18641,10800">
            <v:shape id="_x0000_s1040" type="#_x0000_t75" style="position:absolute;left:-5;width:7200;height:10800">
              <v:imagedata r:id="rId7" o:title=""/>
            </v:shape>
            <v:shape id="_x0000_s1039" style="position:absolute;left:487;top:619;width:18144;height:9682" coordorigin="487,619" coordsize="18144,9682" path="m487,10301r18144,l18631,619,487,619r,9682xe" filled="f" strokecolor="#1f4e79" strokeweight=".96pt">
              <v:path arrowok="t"/>
            </v:shape>
            <w10:wrap anchorx="page" anchory="page"/>
          </v:group>
        </w:pict>
      </w: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5C0F90">
      <w:pPr>
        <w:spacing w:line="780" w:lineRule="exact"/>
        <w:ind w:left="5249"/>
        <w:rPr>
          <w:rFonts w:ascii="Corbel" w:eastAsia="Corbel" w:hAnsi="Corbel" w:cs="Corbel"/>
          <w:sz w:val="72"/>
          <w:szCs w:val="72"/>
          <w:lang w:val="pt-BR"/>
        </w:rPr>
        <w:sectPr w:rsidR="00484146" w:rsidRPr="004B3A52">
          <w:pgSz w:w="19200" w:h="10800" w:orient="landscape"/>
          <w:pgMar w:top="980" w:right="2780" w:bottom="280" w:left="2780" w:header="720" w:footer="720" w:gutter="0"/>
          <w:cols w:space="720"/>
        </w:sectPr>
      </w:pPr>
      <w:r w:rsidRPr="004B3A52">
        <w:rPr>
          <w:rFonts w:ascii="Corbel" w:eastAsia="Corbel" w:hAnsi="Corbel" w:cs="Corbel"/>
          <w:b/>
          <w:color w:val="767070"/>
          <w:position w:val="4"/>
          <w:sz w:val="72"/>
          <w:szCs w:val="72"/>
          <w:lang w:val="pt-BR"/>
        </w:rPr>
        <w:t>SOBRE NÓS</w:t>
      </w: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before="3" w:line="260" w:lineRule="exact"/>
        <w:rPr>
          <w:sz w:val="26"/>
          <w:szCs w:val="26"/>
          <w:lang w:val="pt-BR"/>
        </w:rPr>
      </w:pPr>
    </w:p>
    <w:p w:rsidR="00484146" w:rsidRPr="004B3A52" w:rsidRDefault="005C0F90">
      <w:pPr>
        <w:spacing w:before="9" w:line="235" w:lineRule="auto"/>
        <w:ind w:left="5917" w:right="65"/>
        <w:jc w:val="both"/>
        <w:rPr>
          <w:rFonts w:ascii="Calibri" w:eastAsia="Calibri" w:hAnsi="Calibri" w:cs="Calibri"/>
          <w:sz w:val="28"/>
          <w:szCs w:val="28"/>
          <w:lang w:val="pt-BR"/>
        </w:rPr>
      </w:pP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“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om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7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assar</w:t>
      </w:r>
      <w:r w:rsidRPr="004B3A52">
        <w:rPr>
          <w:rFonts w:ascii="Calibri" w:eastAsia="Calibri" w:hAnsi="Calibri" w:cs="Calibri"/>
          <w:color w:val="767070"/>
          <w:spacing w:val="7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7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em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7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fui</w:t>
      </w:r>
      <w:r w:rsidRPr="004B3A52">
        <w:rPr>
          <w:rFonts w:ascii="Calibri" w:eastAsia="Calibri" w:hAnsi="Calibri" w:cs="Calibri"/>
          <w:color w:val="767070"/>
          <w:spacing w:val="6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obri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nd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8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7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7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6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io</w:t>
      </w:r>
      <w:r w:rsidRPr="004B3A52">
        <w:rPr>
          <w:rFonts w:ascii="Calibri" w:eastAsia="Calibri" w:hAnsi="Calibri" w:cs="Calibri"/>
          <w:color w:val="767070"/>
          <w:spacing w:val="8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on</w:t>
      </w:r>
      <w:r w:rsidRPr="004B3A52">
        <w:rPr>
          <w:rFonts w:ascii="Calibri" w:eastAsia="Calibri" w:hAnsi="Calibri" w:cs="Calibri"/>
          <w:color w:val="767070"/>
          <w:spacing w:val="-7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6"/>
          <w:sz w:val="28"/>
          <w:szCs w:val="28"/>
          <w:lang w:val="pt-BR"/>
        </w:rPr>
        <w:t>x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ões e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vida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eia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l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.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on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tr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aos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ou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m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lo e out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7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.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Des</w:t>
      </w:r>
      <w:r w:rsidRPr="004B3A52">
        <w:rPr>
          <w:rFonts w:ascii="Calibri" w:eastAsia="Calibri" w:hAnsi="Calibri" w:cs="Calibri"/>
          <w:color w:val="767070"/>
          <w:spacing w:val="-6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obri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e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ós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num mund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7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ei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ês</w:t>
      </w:r>
      <w:r w:rsidRPr="004B3A52">
        <w:rPr>
          <w:rFonts w:ascii="Calibri" w:eastAsia="Calibri" w:hAnsi="Calibri" w:cs="Calibri"/>
          <w:color w:val="767070"/>
          <w:spacing w:val="6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ar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es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esse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nc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ais,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ie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e,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 a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e: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 triâ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g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lo</w:t>
      </w:r>
      <w:r w:rsidRPr="004B3A52">
        <w:rPr>
          <w:rFonts w:ascii="Calibri" w:eastAsia="Calibri" w:hAnsi="Calibri" w:cs="Calibri"/>
          <w:color w:val="767070"/>
          <w:spacing w:val="36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37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equilíb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.</w:t>
      </w:r>
      <w:r w:rsidRPr="004B3A52">
        <w:rPr>
          <w:rFonts w:ascii="Calibri" w:eastAsia="Calibri" w:hAnsi="Calibri" w:cs="Calibri"/>
          <w:color w:val="767070"/>
          <w:spacing w:val="3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Su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giu</w:t>
      </w:r>
      <w:r w:rsidRPr="004B3A52">
        <w:rPr>
          <w:rFonts w:ascii="Calibri" w:eastAsia="Calibri" w:hAnsi="Calibri" w:cs="Calibri"/>
          <w:color w:val="767070"/>
          <w:spacing w:val="3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aí</w:t>
      </w:r>
      <w:r w:rsidRPr="004B3A52">
        <w:rPr>
          <w:rFonts w:ascii="Calibri" w:eastAsia="Calibri" w:hAnsi="Calibri" w:cs="Calibri"/>
          <w:color w:val="767070"/>
          <w:spacing w:val="3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37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3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on</w:t>
      </w:r>
      <w:r w:rsidRPr="004B3A52">
        <w:rPr>
          <w:rFonts w:ascii="Calibri" w:eastAsia="Calibri" w:hAnsi="Calibri" w:cs="Calibri"/>
          <w:color w:val="767070"/>
          <w:spacing w:val="-6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x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ão</w:t>
      </w:r>
      <w:r w:rsidRPr="004B3A52">
        <w:rPr>
          <w:rFonts w:ascii="Calibri" w:eastAsia="Calibri" w:hAnsi="Calibri" w:cs="Calibri"/>
          <w:color w:val="767070"/>
          <w:spacing w:val="36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3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36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eu</w:t>
      </w:r>
      <w:r w:rsidRPr="004B3A52">
        <w:rPr>
          <w:rFonts w:ascii="Calibri" w:eastAsia="Calibri" w:hAnsi="Calibri" w:cs="Calibri"/>
          <w:color w:val="767070"/>
          <w:spacing w:val="36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36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vi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ou</w:t>
      </w:r>
      <w:r w:rsidRPr="004B3A52">
        <w:rPr>
          <w:rFonts w:ascii="Calibri" w:eastAsia="Calibri" w:hAnsi="Calibri" w:cs="Calibri"/>
          <w:color w:val="767070"/>
          <w:spacing w:val="3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ele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é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. </w:t>
      </w:r>
      <w:r w:rsidRPr="004B3A52">
        <w:rPr>
          <w:rFonts w:ascii="Calibri" w:eastAsia="Calibri" w:hAnsi="Calibri" w:cs="Calibri"/>
          <w:color w:val="767070"/>
          <w:spacing w:val="9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Mi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ai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x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ão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ela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oda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ou</w:t>
      </w:r>
      <w:r w:rsidRPr="004B3A52">
        <w:rPr>
          <w:rFonts w:ascii="Calibri" w:eastAsia="Calibri" w:hAnsi="Calibri" w:cs="Calibri"/>
          <w:color w:val="767070"/>
          <w:spacing w:val="-7"/>
          <w:sz w:val="28"/>
          <w:szCs w:val="28"/>
          <w:lang w:val="pt-BR"/>
        </w:rPr>
        <w:t>x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eu s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é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ele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i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odela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 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artir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ele</w:t>
      </w:r>
      <w:r w:rsidRPr="004B3A52">
        <w:rPr>
          <w:rFonts w:ascii="Calibri" w:eastAsia="Calibri" w:hAnsi="Calibri" w:cs="Calibri"/>
          <w:color w:val="767070"/>
          <w:spacing w:val="6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q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ilíbri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.</w:t>
      </w:r>
    </w:p>
    <w:p w:rsidR="00484146" w:rsidRPr="004B3A52" w:rsidRDefault="00484146">
      <w:pPr>
        <w:spacing w:before="9" w:line="120" w:lineRule="exact"/>
        <w:rPr>
          <w:sz w:val="12"/>
          <w:szCs w:val="12"/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5C0F90">
      <w:pPr>
        <w:spacing w:line="320" w:lineRule="exact"/>
        <w:ind w:left="5917" w:right="66"/>
        <w:jc w:val="both"/>
        <w:rPr>
          <w:rFonts w:ascii="Calibri" w:eastAsia="Calibri" w:hAnsi="Calibri" w:cs="Calibri"/>
          <w:sz w:val="28"/>
          <w:szCs w:val="28"/>
          <w:lang w:val="pt-BR"/>
        </w:rPr>
      </w:pP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ós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al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oder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8"/>
          <w:sz w:val="28"/>
          <w:szCs w:val="28"/>
          <w:lang w:val="pt-BR"/>
        </w:rPr>
        <w:t>z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er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om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tu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q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se 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sua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b/>
          <w:color w:val="767070"/>
          <w:spacing w:val="-3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b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b/>
          <w:color w:val="767070"/>
          <w:spacing w:val="1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b/>
          <w:color w:val="767070"/>
          <w:sz w:val="28"/>
          <w:szCs w:val="28"/>
          <w:lang w:val="pt-BR"/>
        </w:rPr>
        <w:t>IE</w:t>
      </w:r>
      <w:r w:rsidRPr="004B3A52">
        <w:rPr>
          <w:rFonts w:ascii="Calibri" w:eastAsia="Calibri" w:hAnsi="Calibri" w:cs="Calibri"/>
          <w:b/>
          <w:color w:val="767070"/>
          <w:spacing w:val="-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g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a.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Ap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ei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e!</w:t>
      </w:r>
    </w:p>
    <w:p w:rsidR="00484146" w:rsidRPr="004B3A52" w:rsidRDefault="00484146">
      <w:pPr>
        <w:spacing w:before="8" w:line="120" w:lineRule="exact"/>
        <w:rPr>
          <w:sz w:val="13"/>
          <w:szCs w:val="13"/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5C0F90">
      <w:pPr>
        <w:ind w:left="5876" w:right="5150"/>
        <w:jc w:val="center"/>
        <w:rPr>
          <w:rFonts w:ascii="Calibri" w:eastAsia="Calibri" w:hAnsi="Calibri" w:cs="Calibri"/>
          <w:sz w:val="28"/>
          <w:szCs w:val="28"/>
          <w:lang w:val="pt-BR"/>
        </w:rPr>
        <w:sectPr w:rsidR="00484146" w:rsidRPr="004B3A52">
          <w:pgSz w:w="19200" w:h="10800" w:orient="landscape"/>
          <w:pgMar w:top="980" w:right="1480" w:bottom="280" w:left="2780" w:header="720" w:footer="720" w:gutter="0"/>
          <w:cols w:space="720"/>
        </w:sectPr>
      </w:pP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om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arin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,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Sabrine e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7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o.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"</w:t>
      </w:r>
    </w:p>
    <w:p w:rsidR="00484146" w:rsidRPr="004B3A52" w:rsidRDefault="005C0F90">
      <w:pPr>
        <w:spacing w:before="8" w:line="140" w:lineRule="exact"/>
        <w:rPr>
          <w:sz w:val="14"/>
          <w:szCs w:val="14"/>
          <w:lang w:val="pt-BR"/>
        </w:rPr>
      </w:pPr>
      <w:r>
        <w:lastRenderedPageBreak/>
        <w:pict>
          <v:group id="_x0000_s1032" style="position:absolute;margin-left:0;margin-top:0;width:932.05pt;height:540pt;z-index:-251658240;mso-position-horizontal-relative:page;mso-position-vertical-relative:page" coordsize="18641,10800">
            <v:shape id="_x0000_s1034" type="#_x0000_t75" style="position:absolute;left:-5;width:8354;height:10800">
              <v:imagedata r:id="rId8" o:title=""/>
            </v:shape>
            <v:shape id="_x0000_s1033" style="position:absolute;left:487;top:619;width:18144;height:9682" coordorigin="487,619" coordsize="18144,9682" path="m487,10301r18144,l18631,619,487,619r,9682xe" filled="f" strokecolor="#1f4e79" strokeweight=".96pt">
              <v:path arrowok="t"/>
            </v:shape>
            <w10:wrap anchorx="page" anchory="page"/>
          </v:group>
        </w:pict>
      </w: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467FE8" w:rsidP="00467FE8">
      <w:pPr>
        <w:spacing w:line="780" w:lineRule="exact"/>
        <w:ind w:left="6401"/>
        <w:jc w:val="center"/>
        <w:rPr>
          <w:rFonts w:ascii="Corbel" w:eastAsia="Corbel" w:hAnsi="Corbel" w:cs="Corbel"/>
          <w:sz w:val="72"/>
          <w:szCs w:val="72"/>
          <w:lang w:val="pt-BR"/>
        </w:rPr>
        <w:sectPr w:rsidR="00484146" w:rsidRPr="004B3A52">
          <w:pgSz w:w="19200" w:h="10800" w:orient="landscape"/>
          <w:pgMar w:top="980" w:right="2780" w:bottom="280" w:left="2780" w:header="720" w:footer="720" w:gutter="0"/>
          <w:cols w:space="720"/>
        </w:sectPr>
      </w:pPr>
      <w:r>
        <w:rPr>
          <w:rFonts w:ascii="Corbel" w:eastAsia="Corbel" w:hAnsi="Corbel" w:cs="Corbel"/>
          <w:b/>
          <w:color w:val="767070"/>
          <w:position w:val="4"/>
          <w:sz w:val="72"/>
          <w:szCs w:val="72"/>
          <w:lang w:val="pt-BR"/>
        </w:rPr>
        <w:t xml:space="preserve">Como a SAFIE Funciona: </w:t>
      </w:r>
    </w:p>
    <w:p w:rsidR="00484146" w:rsidRPr="00467FE8" w:rsidRDefault="00484146" w:rsidP="00467FE8">
      <w:pPr>
        <w:spacing w:before="9" w:line="160" w:lineRule="exact"/>
        <w:rPr>
          <w:sz w:val="17"/>
          <w:szCs w:val="17"/>
          <w:lang w:val="pt-BR"/>
        </w:rPr>
      </w:pPr>
    </w:p>
    <w:p w:rsidR="00467FE8" w:rsidRDefault="005C0F90">
      <w:pPr>
        <w:spacing w:before="8" w:line="235" w:lineRule="auto"/>
        <w:ind w:left="6957" w:right="61"/>
        <w:jc w:val="both"/>
        <w:rPr>
          <w:rFonts w:ascii="Calibri" w:eastAsia="Calibri" w:hAnsi="Calibri" w:cs="Calibri"/>
          <w:color w:val="767070"/>
          <w:sz w:val="28"/>
          <w:szCs w:val="28"/>
          <w:lang w:val="pt-BR"/>
        </w:rPr>
      </w:pP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b/>
          <w:color w:val="767070"/>
          <w:spacing w:val="-3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b/>
          <w:color w:val="767070"/>
          <w:spacing w:val="-2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b/>
          <w:color w:val="767070"/>
          <w:sz w:val="28"/>
          <w:szCs w:val="28"/>
          <w:lang w:val="pt-BR"/>
        </w:rPr>
        <w:t xml:space="preserve">FIE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a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ou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 es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ial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ode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mud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ar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a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ç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a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ess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oa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.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6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or is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oc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od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ç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ão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é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odo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g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sua 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xp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riê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om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ç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e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ou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a.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ós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ria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l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ç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ão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ocê es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l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er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sua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ç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e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ece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b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pacing w:val="6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seu</w:t>
      </w:r>
      <w:r w:rsidRPr="004B3A52">
        <w:rPr>
          <w:rFonts w:ascii="Calibri" w:eastAsia="Calibri" w:hAnsi="Calibri" w:cs="Calibri"/>
          <w:color w:val="767070"/>
          <w:spacing w:val="59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60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om</w:t>
      </w:r>
      <w:r w:rsidRPr="004B3A52">
        <w:rPr>
          <w:rFonts w:ascii="Calibri" w:eastAsia="Calibri" w:hAnsi="Calibri" w:cs="Calibri"/>
          <w:color w:val="767070"/>
          <w:spacing w:val="58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as</w:t>
      </w:r>
      <w:r w:rsidRPr="004B3A52">
        <w:rPr>
          <w:rFonts w:ascii="Calibri" w:eastAsia="Calibri" w:hAnsi="Calibri" w:cs="Calibri"/>
          <w:color w:val="767070"/>
          <w:spacing w:val="59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as</w:t>
      </w:r>
      <w:r w:rsidRPr="004B3A52">
        <w:rPr>
          <w:rFonts w:ascii="Calibri" w:eastAsia="Calibri" w:hAnsi="Calibri" w:cs="Calibri"/>
          <w:color w:val="767070"/>
          <w:spacing w:val="59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as,</w:t>
      </w:r>
      <w:r w:rsidRPr="004B3A52">
        <w:rPr>
          <w:rFonts w:ascii="Calibri" w:eastAsia="Calibri" w:hAnsi="Calibri" w:cs="Calibri"/>
          <w:color w:val="767070"/>
          <w:spacing w:val="59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7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60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ial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te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seu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rp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. </w:t>
      </w:r>
      <w:r w:rsidRPr="004B3A52">
        <w:rPr>
          <w:rFonts w:ascii="Calibri" w:eastAsia="Calibri" w:hAnsi="Calibri" w:cs="Calibri"/>
          <w:color w:val="767070"/>
          <w:spacing w:val="7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b/>
          <w:color w:val="767070"/>
          <w:spacing w:val="-3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b/>
          <w:color w:val="767070"/>
          <w:spacing w:val="-2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b/>
          <w:color w:val="767070"/>
          <w:sz w:val="28"/>
          <w:szCs w:val="28"/>
          <w:lang w:val="pt-BR"/>
        </w:rPr>
        <w:t>FIE</w:t>
      </w:r>
      <w:r w:rsidRPr="004B3A52">
        <w:rPr>
          <w:rFonts w:ascii="Calibri" w:eastAsia="Calibri" w:hAnsi="Calibri" w:cs="Calibri"/>
          <w:b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ocê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ém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ode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cu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omi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z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ar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alg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s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tal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es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ou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l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ida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ela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ar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ai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ais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om a 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a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a,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é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ó </w:t>
      </w:r>
      <w:r w:rsidR="00467FE8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nos descrever no campo observações quando finalizar seu pedido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.</w:t>
      </w:r>
    </w:p>
    <w:p w:rsidR="00467FE8" w:rsidRDefault="00467FE8">
      <w:pPr>
        <w:spacing w:before="8" w:line="235" w:lineRule="auto"/>
        <w:ind w:left="6957" w:right="61"/>
        <w:jc w:val="both"/>
        <w:rPr>
          <w:rFonts w:ascii="Calibri" w:eastAsia="Calibri" w:hAnsi="Calibri" w:cs="Calibri"/>
          <w:color w:val="767070"/>
          <w:sz w:val="28"/>
          <w:szCs w:val="28"/>
          <w:lang w:val="pt-BR"/>
        </w:rPr>
      </w:pPr>
    </w:p>
    <w:p w:rsidR="00484146" w:rsidRPr="004B3A52" w:rsidRDefault="005C0F90">
      <w:pPr>
        <w:spacing w:before="8" w:line="235" w:lineRule="auto"/>
        <w:ind w:left="6957" w:right="61"/>
        <w:jc w:val="both"/>
        <w:rPr>
          <w:rFonts w:ascii="Calibri" w:eastAsia="Calibri" w:hAnsi="Calibri" w:cs="Calibri"/>
          <w:sz w:val="28"/>
          <w:szCs w:val="28"/>
          <w:lang w:val="pt-BR"/>
        </w:rPr>
      </w:pP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 Aq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i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 s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e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ocê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g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ia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omo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ti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ar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suas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id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em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ert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as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6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viar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ém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tu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ial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omo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ei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ar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el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or t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ud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e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á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ispo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í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l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 xml:space="preserve"> 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so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si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.</w:t>
      </w:r>
    </w:p>
    <w:p w:rsidR="00484146" w:rsidRPr="004B3A52" w:rsidRDefault="00484146">
      <w:pPr>
        <w:spacing w:before="6" w:line="120" w:lineRule="exact"/>
        <w:rPr>
          <w:sz w:val="13"/>
          <w:szCs w:val="13"/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67FE8" w:rsidRDefault="005C0F90">
      <w:pPr>
        <w:spacing w:line="235" w:lineRule="auto"/>
        <w:ind w:left="6957" w:right="59"/>
        <w:jc w:val="both"/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</w:pP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ós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eo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cup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m 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su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il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s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oc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e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g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z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e 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q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e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8"/>
          <w:sz w:val="28"/>
          <w:szCs w:val="28"/>
          <w:lang w:val="pt-BR"/>
        </w:rPr>
        <w:t>z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 é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sado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zir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ri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6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eio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ent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. </w:t>
      </w:r>
      <w:r w:rsidRPr="004B3A52">
        <w:rPr>
          <w:rFonts w:ascii="Calibri" w:eastAsia="Calibri" w:hAnsi="Calibri" w:cs="Calibri"/>
          <w:color w:val="767070"/>
          <w:spacing w:val="-13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ocê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ode 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om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ar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j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un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om a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es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ri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ç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ão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e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a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ç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 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 xml:space="preserve">que </w:t>
      </w:r>
      <w:r w:rsidRPr="004B3A52">
        <w:rPr>
          <w:rFonts w:ascii="Calibri" w:eastAsia="Calibri" w:hAnsi="Calibri" w:cs="Calibri"/>
          <w:color w:val="767070"/>
          <w:spacing w:val="-7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oi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iso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q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la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se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ria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om o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or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sí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el.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</w:p>
    <w:p w:rsidR="00467FE8" w:rsidRDefault="00467FE8">
      <w:pPr>
        <w:spacing w:line="235" w:lineRule="auto"/>
        <w:ind w:left="6957" w:right="59"/>
        <w:jc w:val="both"/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</w:pPr>
    </w:p>
    <w:p w:rsidR="00484146" w:rsidRPr="00E54A42" w:rsidRDefault="005C0F90">
      <w:pPr>
        <w:spacing w:line="235" w:lineRule="auto"/>
        <w:ind w:left="6957" w:right="59"/>
        <w:jc w:val="both"/>
        <w:rPr>
          <w:rFonts w:ascii="Calibri" w:eastAsia="Calibri" w:hAnsi="Calibri" w:cs="Calibri"/>
          <w:sz w:val="28"/>
          <w:szCs w:val="28"/>
          <w:lang w:val="pt-BR"/>
        </w:rPr>
      </w:pP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aso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ocê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ei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on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ecer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el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or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at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eriais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os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ais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b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al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h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é</w:t>
      </w:r>
      <w:r w:rsidRPr="004B3A52">
        <w:rPr>
          <w:rFonts w:ascii="Calibri" w:eastAsia="Calibri" w:hAnsi="Calibri" w:cs="Calibri"/>
          <w:color w:val="767070"/>
          <w:spacing w:val="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ó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l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ar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tr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ário</w:t>
      </w:r>
      <w:r w:rsidRPr="004B3A52">
        <w:rPr>
          <w:rFonts w:ascii="Calibri" w:eastAsia="Calibri" w:hAnsi="Calibri" w:cs="Calibri"/>
          <w:color w:val="767070"/>
          <w:spacing w:val="5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 f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ar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p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or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n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4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4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ais</w:t>
      </w:r>
      <w:r w:rsidRPr="004B3A52">
        <w:rPr>
          <w:rFonts w:ascii="Calibri" w:eastAsia="Calibri" w:hAnsi="Calibri" w:cs="Calibri"/>
          <w:color w:val="767070"/>
          <w:spacing w:val="4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ec</w:t>
      </w:r>
      <w:r w:rsidRPr="004B3A52">
        <w:rPr>
          <w:rFonts w:ascii="Calibri" w:eastAsia="Calibri" w:hAnsi="Calibri" w:cs="Calibri"/>
          <w:color w:val="767070"/>
          <w:spacing w:val="3"/>
          <w:sz w:val="28"/>
          <w:szCs w:val="28"/>
          <w:lang w:val="pt-BR"/>
        </w:rPr>
        <w:t>i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4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4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es</w:t>
      </w:r>
      <w:r w:rsidRPr="004B3A52">
        <w:rPr>
          <w:rFonts w:ascii="Calibri" w:eastAsia="Calibri" w:hAnsi="Calibri" w:cs="Calibri"/>
          <w:color w:val="767070"/>
          <w:spacing w:val="4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ão</w:t>
      </w:r>
      <w:r w:rsidRPr="004B3A52">
        <w:rPr>
          <w:rFonts w:ascii="Calibri" w:eastAsia="Calibri" w:hAnsi="Calibri" w:cs="Calibri"/>
          <w:color w:val="767070"/>
          <w:spacing w:val="40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isponí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eis</w:t>
      </w:r>
      <w:r w:rsidRPr="004B3A52">
        <w:rPr>
          <w:rFonts w:ascii="Calibri" w:eastAsia="Calibri" w:hAnsi="Calibri" w:cs="Calibri"/>
          <w:color w:val="767070"/>
          <w:spacing w:val="4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3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t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ra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és</w:t>
      </w:r>
      <w:r w:rsidRPr="004B3A52">
        <w:rPr>
          <w:rFonts w:ascii="Calibri" w:eastAsia="Calibri" w:hAnsi="Calibri" w:cs="Calibri"/>
          <w:color w:val="767070"/>
          <w:spacing w:val="4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d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</w:t>
      </w:r>
      <w:r w:rsidRPr="004B3A52">
        <w:rPr>
          <w:rFonts w:ascii="Calibri" w:eastAsia="Calibri" w:hAnsi="Calibri" w:cs="Calibri"/>
          <w:color w:val="767070"/>
          <w:spacing w:val="43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-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hyperlink r:id="rId9">
        <w:r w:rsidRPr="004B3A52">
          <w:rPr>
            <w:rFonts w:ascii="Calibri" w:eastAsia="Calibri" w:hAnsi="Calibri" w:cs="Calibri"/>
            <w:color w:val="767070"/>
            <w:sz w:val="28"/>
            <w:szCs w:val="28"/>
            <w:lang w:val="pt-BR"/>
          </w:rPr>
          <w:t xml:space="preserve">ail </w:t>
        </w:r>
        <w:r w:rsidR="00E54A42">
          <w:rPr>
            <w:rFonts w:ascii="Calibri" w:eastAsia="Calibri" w:hAnsi="Calibri" w:cs="Calibri"/>
            <w:color w:val="767070"/>
            <w:sz w:val="28"/>
            <w:szCs w:val="28"/>
            <w:lang w:val="pt-BR"/>
          </w:rPr>
          <w:t xml:space="preserve"> contato</w:t>
        </w:r>
        <w:r w:rsidRPr="004B3A52">
          <w:rPr>
            <w:rFonts w:ascii="Calibri" w:eastAsia="Calibri" w:hAnsi="Calibri" w:cs="Calibri"/>
            <w:color w:val="767070"/>
            <w:spacing w:val="1"/>
            <w:sz w:val="28"/>
            <w:szCs w:val="28"/>
            <w:lang w:val="pt-BR"/>
          </w:rPr>
          <w:t>@</w:t>
        </w:r>
        <w:r w:rsidR="00E54A42">
          <w:rPr>
            <w:rFonts w:ascii="Calibri" w:eastAsia="Calibri" w:hAnsi="Calibri" w:cs="Calibri"/>
            <w:color w:val="767070"/>
            <w:spacing w:val="1"/>
            <w:sz w:val="28"/>
            <w:szCs w:val="28"/>
            <w:lang w:val="pt-BR"/>
          </w:rPr>
          <w:t>safie.com.br</w:t>
        </w:r>
      </w:hyperlink>
      <w:r w:rsidR="00E54A42" w:rsidRPr="00E54A42">
        <w:rPr>
          <w:rFonts w:ascii="Calibri" w:eastAsia="Calibri" w:hAnsi="Calibri" w:cs="Calibri"/>
          <w:color w:val="767070"/>
          <w:sz w:val="28"/>
          <w:szCs w:val="28"/>
          <w:lang w:val="pt-BR"/>
        </w:rPr>
        <w:t xml:space="preserve"> ou pelo nosso Chat. </w:t>
      </w:r>
      <w:bookmarkStart w:id="0" w:name="_GoBack"/>
      <w:bookmarkEnd w:id="0"/>
    </w:p>
    <w:p w:rsidR="00484146" w:rsidRPr="004B3A52" w:rsidRDefault="00484146">
      <w:pPr>
        <w:spacing w:before="2" w:line="120" w:lineRule="exact"/>
        <w:rPr>
          <w:sz w:val="13"/>
          <w:szCs w:val="13"/>
          <w:lang w:val="pt-BR"/>
        </w:rPr>
      </w:pPr>
    </w:p>
    <w:p w:rsidR="00484146" w:rsidRPr="004B3A52" w:rsidRDefault="00484146">
      <w:pPr>
        <w:spacing w:line="200" w:lineRule="exact"/>
        <w:rPr>
          <w:lang w:val="pt-BR"/>
        </w:rPr>
      </w:pPr>
    </w:p>
    <w:p w:rsidR="00484146" w:rsidRPr="004B3A52" w:rsidRDefault="005C0F90">
      <w:pPr>
        <w:ind w:left="6957" w:right="1818"/>
        <w:jc w:val="both"/>
        <w:rPr>
          <w:rFonts w:ascii="Calibri" w:eastAsia="Calibri" w:hAnsi="Calibri" w:cs="Calibri"/>
          <w:sz w:val="28"/>
          <w:szCs w:val="28"/>
          <w:lang w:val="pt-BR"/>
        </w:rPr>
        <w:sectPr w:rsidR="00484146" w:rsidRPr="004B3A52">
          <w:pgSz w:w="19200" w:h="10800" w:orient="landscape"/>
          <w:pgMar w:top="980" w:right="1840" w:bottom="280" w:left="2780" w:header="720" w:footer="720" w:gutter="0"/>
          <w:cols w:space="720"/>
        </w:sectPr>
      </w:pP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Esp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-4"/>
          <w:sz w:val="28"/>
          <w:szCs w:val="28"/>
          <w:lang w:val="pt-BR"/>
        </w:rPr>
        <w:t>r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m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os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qu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pacing w:val="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sua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pacing w:val="-5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xp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e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riê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nc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ia</w:t>
      </w:r>
      <w:r w:rsidRPr="004B3A52">
        <w:rPr>
          <w:rFonts w:ascii="Calibri" w:eastAsia="Calibri" w:hAnsi="Calibri" w:cs="Calibri"/>
          <w:color w:val="767070"/>
          <w:spacing w:val="6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b/>
          <w:color w:val="767070"/>
          <w:spacing w:val="-3"/>
          <w:sz w:val="28"/>
          <w:szCs w:val="28"/>
          <w:lang w:val="pt-BR"/>
        </w:rPr>
        <w:t>S</w:t>
      </w:r>
      <w:r w:rsidRPr="004B3A52">
        <w:rPr>
          <w:rFonts w:ascii="Calibri" w:eastAsia="Calibri" w:hAnsi="Calibri" w:cs="Calibri"/>
          <w:b/>
          <w:color w:val="767070"/>
          <w:sz w:val="28"/>
          <w:szCs w:val="28"/>
          <w:lang w:val="pt-BR"/>
        </w:rPr>
        <w:t>A</w:t>
      </w:r>
      <w:r w:rsidRPr="004B3A52">
        <w:rPr>
          <w:rFonts w:ascii="Calibri" w:eastAsia="Calibri" w:hAnsi="Calibri" w:cs="Calibri"/>
          <w:b/>
          <w:color w:val="767070"/>
          <w:spacing w:val="1"/>
          <w:sz w:val="28"/>
          <w:szCs w:val="28"/>
          <w:lang w:val="pt-BR"/>
        </w:rPr>
        <w:t>F</w:t>
      </w:r>
      <w:r w:rsidRPr="004B3A52">
        <w:rPr>
          <w:rFonts w:ascii="Calibri" w:eastAsia="Calibri" w:hAnsi="Calibri" w:cs="Calibri"/>
          <w:b/>
          <w:color w:val="767070"/>
          <w:sz w:val="28"/>
          <w:szCs w:val="28"/>
          <w:lang w:val="pt-BR"/>
        </w:rPr>
        <w:t>IE</w:t>
      </w:r>
      <w:r w:rsidRPr="004B3A52">
        <w:rPr>
          <w:rFonts w:ascii="Calibri" w:eastAsia="Calibri" w:hAnsi="Calibri" w:cs="Calibri"/>
          <w:b/>
          <w:color w:val="767070"/>
          <w:spacing w:val="-4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seja</w:t>
      </w:r>
      <w:r w:rsidRPr="004B3A52">
        <w:rPr>
          <w:rFonts w:ascii="Calibri" w:eastAsia="Calibri" w:hAnsi="Calibri" w:cs="Calibri"/>
          <w:color w:val="767070"/>
          <w:spacing w:val="1"/>
          <w:sz w:val="28"/>
          <w:szCs w:val="28"/>
          <w:lang w:val="pt-BR"/>
        </w:rPr>
        <w:t xml:space="preserve"> 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in</w:t>
      </w:r>
      <w:r w:rsidRPr="004B3A52">
        <w:rPr>
          <w:rFonts w:ascii="Calibri" w:eastAsia="Calibri" w:hAnsi="Calibri" w:cs="Calibri"/>
          <w:color w:val="767070"/>
          <w:spacing w:val="-2"/>
          <w:sz w:val="28"/>
          <w:szCs w:val="28"/>
          <w:lang w:val="pt-BR"/>
        </w:rPr>
        <w:t>c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rí</w:t>
      </w:r>
      <w:r w:rsidRPr="004B3A52">
        <w:rPr>
          <w:rFonts w:ascii="Calibri" w:eastAsia="Calibri" w:hAnsi="Calibri" w:cs="Calibri"/>
          <w:color w:val="767070"/>
          <w:spacing w:val="-1"/>
          <w:sz w:val="28"/>
          <w:szCs w:val="28"/>
          <w:lang w:val="pt-BR"/>
        </w:rPr>
        <w:t>v</w:t>
      </w:r>
      <w:r w:rsidRPr="004B3A52">
        <w:rPr>
          <w:rFonts w:ascii="Calibri" w:eastAsia="Calibri" w:hAnsi="Calibri" w:cs="Calibri"/>
          <w:color w:val="767070"/>
          <w:sz w:val="28"/>
          <w:szCs w:val="28"/>
          <w:lang w:val="pt-BR"/>
        </w:rPr>
        <w:t>el!</w:t>
      </w:r>
    </w:p>
    <w:p w:rsidR="00484146" w:rsidRDefault="005C0F90">
      <w:pPr>
        <w:spacing w:line="200" w:lineRule="exact"/>
      </w:pPr>
      <w:r>
        <w:lastRenderedPageBreak/>
        <w:pict>
          <v:group id="_x0000_s1026" style="position:absolute;margin-left:23.9pt;margin-top:30.5pt;width:908.15pt;height:485.05pt;z-index:-251656192;mso-position-horizontal-relative:page;mso-position-vertical-relative:page" coordorigin="478,610" coordsize="18163,9701">
            <v:shape id="_x0000_s1028" style="position:absolute;left:487;top:619;width:18144;height:9682" coordorigin="487,619" coordsize="18144,9682" path="m487,10301r18144,l18631,619,487,619r,9682xe" filled="f" strokecolor="#1f4e79" strokeweight=".96pt">
              <v:path arrowok="t"/>
            </v:shape>
            <v:shape id="_x0000_s1027" type="#_x0000_t75" style="position:absolute;left:5928;top:3770;width:7265;height:3379">
              <v:imagedata r:id="rId10" o:title=""/>
            </v:shape>
            <w10:wrap anchorx="page" anchory="page"/>
          </v:group>
        </w:pict>
      </w:r>
    </w:p>
    <w:sectPr w:rsidR="00484146">
      <w:pgSz w:w="19200" w:h="10800" w:orient="landscape"/>
      <w:pgMar w:top="980" w:right="2780" w:bottom="280" w:left="2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D7AE2"/>
    <w:multiLevelType w:val="multilevel"/>
    <w:tmpl w:val="F7BECB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46"/>
    <w:rsid w:val="00130962"/>
    <w:rsid w:val="00467FE8"/>
    <w:rsid w:val="00484146"/>
    <w:rsid w:val="004B3A52"/>
    <w:rsid w:val="005C0F90"/>
    <w:rsid w:val="00E5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42199143"/>
  <w15:docId w15:val="{4E3E5BCC-87BA-4DB3-9216-F419BEA3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4A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XXXX@XXX.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Sabrine Fernandes</cp:lastModifiedBy>
  <cp:revision>5</cp:revision>
  <dcterms:created xsi:type="dcterms:W3CDTF">2016-11-21T15:31:00Z</dcterms:created>
  <dcterms:modified xsi:type="dcterms:W3CDTF">2016-11-21T17:46:00Z</dcterms:modified>
</cp:coreProperties>
</file>